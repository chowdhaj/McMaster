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4972B" w14:textId="7381D9D8" w:rsidR="0023027C" w:rsidRPr="00761A73" w:rsidRDefault="00E06A2D" w:rsidP="00773FFE">
      <w:pPr>
        <w:spacing w:line="480" w:lineRule="auto"/>
        <w:rPr>
          <w:rFonts w:eastAsia="Times New Roman"/>
          <w:bCs/>
          <w:color w:val="000000" w:themeColor="text1"/>
        </w:rPr>
      </w:pPr>
      <w:r>
        <w:rPr>
          <w:sz w:val="76"/>
          <w:szCs w:val="76"/>
          <w:lang w:val="en-CA"/>
        </w:rPr>
        <w:t>Refer To Hardcopy</w:t>
      </w:r>
      <w:bookmarkStart w:id="0" w:name="_GoBack"/>
      <w:bookmarkEnd w:id="0"/>
    </w:p>
    <w:sectPr w:rsidR="0023027C" w:rsidRPr="00761A73" w:rsidSect="00523516">
      <w:footerReference w:type="even" r:id="rId7"/>
      <w:footerReference w:type="default" r:id="rId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94CA81" w14:textId="77777777" w:rsidR="00607B8A" w:rsidRDefault="00607B8A" w:rsidP="00523516">
      <w:r>
        <w:separator/>
      </w:r>
    </w:p>
  </w:endnote>
  <w:endnote w:type="continuationSeparator" w:id="0">
    <w:p w14:paraId="4876AB0B" w14:textId="77777777" w:rsidR="00607B8A" w:rsidRDefault="00607B8A" w:rsidP="00523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7D33CB" w14:textId="77777777" w:rsidR="00523516" w:rsidRDefault="00523516" w:rsidP="00E3353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38C145" w14:textId="77777777" w:rsidR="00523516" w:rsidRDefault="00523516" w:rsidP="0052351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D9773B" w14:textId="77777777" w:rsidR="00523516" w:rsidRDefault="00523516" w:rsidP="00E3353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6A2D">
      <w:rPr>
        <w:rStyle w:val="PageNumber"/>
        <w:noProof/>
      </w:rPr>
      <w:t>1</w:t>
    </w:r>
    <w:r>
      <w:rPr>
        <w:rStyle w:val="PageNumber"/>
      </w:rPr>
      <w:fldChar w:fldCharType="end"/>
    </w:r>
  </w:p>
  <w:p w14:paraId="58BFFBC8" w14:textId="77777777" w:rsidR="00523516" w:rsidRDefault="00523516" w:rsidP="0052351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A18B0D" w14:textId="77777777" w:rsidR="00607B8A" w:rsidRDefault="00607B8A" w:rsidP="00523516">
      <w:r>
        <w:separator/>
      </w:r>
    </w:p>
  </w:footnote>
  <w:footnote w:type="continuationSeparator" w:id="0">
    <w:p w14:paraId="6BDE4066" w14:textId="77777777" w:rsidR="00607B8A" w:rsidRDefault="00607B8A" w:rsidP="00523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2A7"/>
    <w:rsid w:val="00074759"/>
    <w:rsid w:val="00077012"/>
    <w:rsid w:val="00082ADA"/>
    <w:rsid w:val="000A2923"/>
    <w:rsid w:val="000B3D5E"/>
    <w:rsid w:val="000C5E7B"/>
    <w:rsid w:val="00100045"/>
    <w:rsid w:val="00122AF9"/>
    <w:rsid w:val="00124C03"/>
    <w:rsid w:val="00132519"/>
    <w:rsid w:val="00161375"/>
    <w:rsid w:val="00172C58"/>
    <w:rsid w:val="001748C0"/>
    <w:rsid w:val="001B6A63"/>
    <w:rsid w:val="001E2569"/>
    <w:rsid w:val="002075FB"/>
    <w:rsid w:val="00210753"/>
    <w:rsid w:val="0023027C"/>
    <w:rsid w:val="00275DE0"/>
    <w:rsid w:val="00283315"/>
    <w:rsid w:val="00320558"/>
    <w:rsid w:val="003452EC"/>
    <w:rsid w:val="00351DF6"/>
    <w:rsid w:val="003A4451"/>
    <w:rsid w:val="00401937"/>
    <w:rsid w:val="00473DB8"/>
    <w:rsid w:val="00474D50"/>
    <w:rsid w:val="0048069A"/>
    <w:rsid w:val="00523516"/>
    <w:rsid w:val="00531ECC"/>
    <w:rsid w:val="005351F2"/>
    <w:rsid w:val="00587AF5"/>
    <w:rsid w:val="00590631"/>
    <w:rsid w:val="005F10FE"/>
    <w:rsid w:val="00607B8A"/>
    <w:rsid w:val="00631887"/>
    <w:rsid w:val="0063342D"/>
    <w:rsid w:val="00641DDE"/>
    <w:rsid w:val="006444CC"/>
    <w:rsid w:val="0065560E"/>
    <w:rsid w:val="006806C4"/>
    <w:rsid w:val="006914F9"/>
    <w:rsid w:val="006F0048"/>
    <w:rsid w:val="007034B3"/>
    <w:rsid w:val="00731764"/>
    <w:rsid w:val="00761A73"/>
    <w:rsid w:val="00773FFE"/>
    <w:rsid w:val="007810E4"/>
    <w:rsid w:val="007B5771"/>
    <w:rsid w:val="007C781C"/>
    <w:rsid w:val="00804DF1"/>
    <w:rsid w:val="00817441"/>
    <w:rsid w:val="00892155"/>
    <w:rsid w:val="008F7E5E"/>
    <w:rsid w:val="009243CA"/>
    <w:rsid w:val="009B118E"/>
    <w:rsid w:val="009B3E2C"/>
    <w:rsid w:val="009C4A12"/>
    <w:rsid w:val="009E6F2A"/>
    <w:rsid w:val="00A131D1"/>
    <w:rsid w:val="00A15467"/>
    <w:rsid w:val="00A60B08"/>
    <w:rsid w:val="00A676DC"/>
    <w:rsid w:val="00AA4D68"/>
    <w:rsid w:val="00AB2BFD"/>
    <w:rsid w:val="00AE22A7"/>
    <w:rsid w:val="00AF0A46"/>
    <w:rsid w:val="00B7252C"/>
    <w:rsid w:val="00BA325F"/>
    <w:rsid w:val="00C0091B"/>
    <w:rsid w:val="00C0420F"/>
    <w:rsid w:val="00C218E4"/>
    <w:rsid w:val="00C47BE2"/>
    <w:rsid w:val="00C63924"/>
    <w:rsid w:val="00C95144"/>
    <w:rsid w:val="00CF5E86"/>
    <w:rsid w:val="00D93B96"/>
    <w:rsid w:val="00D979AA"/>
    <w:rsid w:val="00DA0784"/>
    <w:rsid w:val="00DB7570"/>
    <w:rsid w:val="00DC4ECF"/>
    <w:rsid w:val="00E06A2D"/>
    <w:rsid w:val="00E54869"/>
    <w:rsid w:val="00E65D39"/>
    <w:rsid w:val="00E740A3"/>
    <w:rsid w:val="00E77111"/>
    <w:rsid w:val="00E87FB9"/>
    <w:rsid w:val="00E9534E"/>
    <w:rsid w:val="00EE3395"/>
    <w:rsid w:val="00F049B6"/>
    <w:rsid w:val="00F16E45"/>
    <w:rsid w:val="00F438E6"/>
    <w:rsid w:val="00F93819"/>
    <w:rsid w:val="00FD19E8"/>
    <w:rsid w:val="00FF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2C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4ECF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C218E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23516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523516"/>
  </w:style>
  <w:style w:type="character" w:styleId="PageNumber">
    <w:name w:val="page number"/>
    <w:basedOn w:val="DefaultParagraphFont"/>
    <w:uiPriority w:val="99"/>
    <w:semiHidden/>
    <w:unhideWhenUsed/>
    <w:rsid w:val="00523516"/>
  </w:style>
  <w:style w:type="character" w:styleId="Hyperlink">
    <w:name w:val="Hyperlink"/>
    <w:basedOn w:val="DefaultParagraphFont"/>
    <w:uiPriority w:val="99"/>
    <w:unhideWhenUsed/>
    <w:rsid w:val="00F16E4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546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A15467"/>
  </w:style>
  <w:style w:type="character" w:styleId="PlaceholderText">
    <w:name w:val="Placeholder Text"/>
    <w:basedOn w:val="DefaultParagraphFont"/>
    <w:uiPriority w:val="99"/>
    <w:semiHidden/>
    <w:rsid w:val="006444CC"/>
    <w:rPr>
      <w:color w:val="808080"/>
    </w:rPr>
  </w:style>
  <w:style w:type="table" w:styleId="TableGrid">
    <w:name w:val="Table Grid"/>
    <w:basedOn w:val="TableNormal"/>
    <w:uiPriority w:val="39"/>
    <w:rsid w:val="009B11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218E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C218E4"/>
  </w:style>
  <w:style w:type="character" w:styleId="FollowedHyperlink">
    <w:name w:val="FollowedHyperlink"/>
    <w:basedOn w:val="DefaultParagraphFont"/>
    <w:uiPriority w:val="99"/>
    <w:semiHidden/>
    <w:unhideWhenUsed/>
    <w:rsid w:val="002075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63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049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41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9022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560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32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972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</Words>
  <Characters>16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Perry, S., &amp; Warren, B. (2008, October 1). Why respiratory biology? The meaning </vt:lpstr>
      <vt:lpstr>significance of respiration and its integrative study? Retrieved March 20, 2017,</vt:lpstr>
    </vt:vector>
  </TitlesOfParts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cp:lastPrinted>2017-03-07T11:32:00Z</cp:lastPrinted>
  <dcterms:created xsi:type="dcterms:W3CDTF">2017-03-07T00:57:00Z</dcterms:created>
  <dcterms:modified xsi:type="dcterms:W3CDTF">2017-04-02T00:56:00Z</dcterms:modified>
</cp:coreProperties>
</file>